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B5ED" w14:textId="77777777" w:rsidR="00592D23" w:rsidRPr="00AC1A21" w:rsidRDefault="00592D23" w:rsidP="00592D23">
      <w:pPr>
        <w:jc w:val="center"/>
        <w:rPr>
          <w:rFonts w:ascii="Arial" w:hAnsi="Arial" w:cs="Arial"/>
          <w:sz w:val="48"/>
          <w:szCs w:val="48"/>
        </w:rPr>
      </w:pPr>
      <w:r w:rsidRPr="00AC1A21">
        <w:rPr>
          <w:rFonts w:ascii="Arial" w:hAnsi="Arial" w:cs="Arial"/>
          <w:sz w:val="48"/>
          <w:szCs w:val="48"/>
        </w:rPr>
        <w:t>Intro</w:t>
      </w:r>
    </w:p>
    <w:p w14:paraId="3EF79404" w14:textId="6CCAA4D3" w:rsidR="0048466A" w:rsidRPr="0023160E" w:rsidRDefault="0048466A" w:rsidP="00A127E9">
      <w:pPr>
        <w:jc w:val="both"/>
        <w:rPr>
          <w:rFonts w:ascii="Arial" w:hAnsi="Arial" w:cs="Arial"/>
        </w:rPr>
      </w:pPr>
      <w:proofErr w:type="spellStart"/>
      <w:r w:rsidRPr="0023160E">
        <w:rPr>
          <w:rFonts w:ascii="Arial" w:hAnsi="Arial" w:cs="Arial"/>
        </w:rPr>
        <w:t>Assalamu</w:t>
      </w:r>
      <w:proofErr w:type="spellEnd"/>
      <w:r w:rsidRPr="0023160E">
        <w:rPr>
          <w:rFonts w:ascii="Arial" w:hAnsi="Arial" w:cs="Arial"/>
        </w:rPr>
        <w:t xml:space="preserve"> </w:t>
      </w:r>
      <w:proofErr w:type="spellStart"/>
      <w:r w:rsidRPr="0023160E">
        <w:rPr>
          <w:rFonts w:ascii="Arial" w:hAnsi="Arial" w:cs="Arial"/>
        </w:rPr>
        <w:t>Alaikum</w:t>
      </w:r>
      <w:proofErr w:type="spellEnd"/>
      <w:r w:rsidRPr="0023160E">
        <w:rPr>
          <w:rFonts w:ascii="Arial" w:hAnsi="Arial" w:cs="Arial"/>
        </w:rPr>
        <w:t xml:space="preserve"> and a very Good Morning everyone. I am Mohammad Mizanur Rahman Fardin. I would like to thank our honorable teacher Saima Hasin mam for giving me the opportunity to present myself in front of all of you.</w:t>
      </w:r>
    </w:p>
    <w:p w14:paraId="3819202B" w14:textId="77777777" w:rsidR="00DC4BF0" w:rsidRDefault="00DC4BF0" w:rsidP="002D2E36">
      <w:pPr>
        <w:jc w:val="center"/>
        <w:rPr>
          <w:rFonts w:ascii="Arial" w:hAnsi="Arial" w:cs="Arial"/>
        </w:rPr>
      </w:pPr>
    </w:p>
    <w:p w14:paraId="314A275B" w14:textId="7644ABD0" w:rsidR="002D2E36" w:rsidRDefault="00DC4BF0" w:rsidP="002D2E36">
      <w:pPr>
        <w:jc w:val="center"/>
        <w:rPr>
          <w:rFonts w:ascii="Arial" w:hAnsi="Arial" w:cs="Arial"/>
        </w:rPr>
      </w:pPr>
      <w:r w:rsidRPr="00DC4BF0">
        <w:rPr>
          <w:rFonts w:ascii="Arial" w:hAnsi="Arial" w:cs="Arial"/>
        </w:rPr>
        <w:t>Slide</w:t>
      </w:r>
      <w:r w:rsidR="0068438C">
        <w:rPr>
          <w:rFonts w:ascii="Arial" w:hAnsi="Arial" w:cs="Arial"/>
        </w:rPr>
        <w:t xml:space="preserve"> 1</w:t>
      </w:r>
    </w:p>
    <w:p w14:paraId="791916D8" w14:textId="77777777" w:rsidR="00DC4BF0" w:rsidRPr="00DC4BF0" w:rsidRDefault="00DC4BF0" w:rsidP="002D2E36">
      <w:pPr>
        <w:jc w:val="center"/>
        <w:rPr>
          <w:rFonts w:ascii="Arial" w:hAnsi="Arial" w:cs="Arial"/>
        </w:rPr>
      </w:pPr>
    </w:p>
    <w:p w14:paraId="3AF63B90" w14:textId="77777777" w:rsidR="0048466A" w:rsidRPr="00DC4BF0" w:rsidRDefault="0048466A" w:rsidP="00A127E9">
      <w:pPr>
        <w:jc w:val="both"/>
        <w:rPr>
          <w:rFonts w:ascii="Arial" w:hAnsi="Arial" w:cs="Arial"/>
        </w:rPr>
      </w:pPr>
      <w:r w:rsidRPr="00DC4BF0">
        <w:rPr>
          <w:rFonts w:ascii="Arial" w:hAnsi="Arial" w:cs="Arial"/>
        </w:rPr>
        <w:t>Welcome to a fascinating exploration of the Evolution of Cricket. In the next few minutes, we will embark on a journey through time, tracing the remarkable transformations that have shaped this beloved sport into what it is today. From its humble origins to its global prominence, we will uncover the key milestones, innovations, and cultural impact that have made cricket a cherished pastime for millions around the world.</w:t>
      </w:r>
    </w:p>
    <w:p w14:paraId="1357E28D" w14:textId="77777777" w:rsidR="0048466A" w:rsidRPr="00DC4BF0" w:rsidRDefault="0048466A" w:rsidP="00A127E9">
      <w:pPr>
        <w:jc w:val="both"/>
        <w:rPr>
          <w:rFonts w:ascii="Arial" w:hAnsi="Arial" w:cs="Arial"/>
        </w:rPr>
      </w:pPr>
    </w:p>
    <w:p w14:paraId="6246A1BA" w14:textId="75CFBC9E" w:rsidR="00D4024C" w:rsidRDefault="0048466A" w:rsidP="00A127E9">
      <w:pPr>
        <w:jc w:val="both"/>
        <w:rPr>
          <w:rFonts w:ascii="Arial" w:hAnsi="Arial" w:cs="Arial"/>
        </w:rPr>
      </w:pPr>
      <w:r w:rsidRPr="00DC4BF0">
        <w:rPr>
          <w:rFonts w:ascii="Arial" w:hAnsi="Arial" w:cs="Arial"/>
        </w:rPr>
        <w:t>So, without further ado, let's dive into the captivating story of the Evolution of Cricket.</w:t>
      </w:r>
    </w:p>
    <w:p w14:paraId="37BB28DB" w14:textId="77777777" w:rsidR="004360F1" w:rsidRDefault="004360F1" w:rsidP="00A127E9">
      <w:pPr>
        <w:jc w:val="both"/>
        <w:rPr>
          <w:rFonts w:ascii="Arial" w:hAnsi="Arial" w:cs="Arial"/>
        </w:rPr>
      </w:pPr>
    </w:p>
    <w:p w14:paraId="09EEEC8B" w14:textId="77777777" w:rsidR="00AC1A21" w:rsidRDefault="00AC1A21" w:rsidP="00AC1A21">
      <w:pPr>
        <w:jc w:val="center"/>
        <w:rPr>
          <w:rFonts w:ascii="Arial" w:hAnsi="Arial" w:cs="Arial"/>
        </w:rPr>
      </w:pPr>
      <w:r>
        <w:rPr>
          <w:rFonts w:ascii="Arial" w:hAnsi="Arial" w:cs="Arial"/>
        </w:rPr>
        <w:t>Slide 2</w:t>
      </w:r>
    </w:p>
    <w:p w14:paraId="2DF552BC" w14:textId="77777777" w:rsidR="00AC1A21" w:rsidRDefault="00AC1A21" w:rsidP="00AC1A21">
      <w:pPr>
        <w:rPr>
          <w:rFonts w:ascii="Arial" w:hAnsi="Arial" w:cs="Arial"/>
        </w:rPr>
      </w:pPr>
    </w:p>
    <w:p w14:paraId="3773BFA7" w14:textId="77777777" w:rsidR="00AC1A21" w:rsidRPr="00074B65" w:rsidRDefault="00AC1A21" w:rsidP="00AC1A21">
      <w:pPr>
        <w:rPr>
          <w:rFonts w:ascii="Arial" w:hAnsi="Arial" w:cs="Arial"/>
        </w:rPr>
      </w:pPr>
      <w:r w:rsidRPr="00074B65">
        <w:rPr>
          <w:rFonts w:ascii="Arial" w:hAnsi="Arial" w:cs="Arial"/>
        </w:rPr>
        <w:t>From humble origins as a pastime in 16th-century England, cricket found its footing with the formation of the MCC and the establishment of unified rules. It then spread across British colonies, giving rise to Test cricket and international competition.</w:t>
      </w:r>
    </w:p>
    <w:p w14:paraId="6E8C3CD6" w14:textId="77777777" w:rsidR="00AC1A21" w:rsidRPr="00074B65" w:rsidRDefault="00AC1A21" w:rsidP="00AC1A21">
      <w:pPr>
        <w:rPr>
          <w:rFonts w:ascii="Arial" w:hAnsi="Arial" w:cs="Arial"/>
        </w:rPr>
      </w:pPr>
    </w:p>
    <w:p w14:paraId="1506CF69" w14:textId="77777777" w:rsidR="00AC1A21" w:rsidRPr="00074B65" w:rsidRDefault="00AC1A21" w:rsidP="00AC1A21">
      <w:pPr>
        <w:rPr>
          <w:rFonts w:ascii="Arial" w:hAnsi="Arial" w:cs="Arial"/>
        </w:rPr>
      </w:pPr>
      <w:r w:rsidRPr="00074B65">
        <w:rPr>
          <w:rFonts w:ascii="Arial" w:hAnsi="Arial" w:cs="Arial"/>
        </w:rPr>
        <w:t>As the years unfolded, limited-overs cricket, ODIs, and the Cricket World Cup added excitement. The T20 revolution and the IPL brought a faster and more dynamic format to the game, captivating fans worldwide.</w:t>
      </w:r>
    </w:p>
    <w:p w14:paraId="414FB7C0" w14:textId="77777777" w:rsidR="00AC1A21" w:rsidRPr="00074B65" w:rsidRDefault="00AC1A21" w:rsidP="00AC1A21">
      <w:pPr>
        <w:rPr>
          <w:rFonts w:ascii="Arial" w:hAnsi="Arial" w:cs="Arial"/>
        </w:rPr>
      </w:pPr>
    </w:p>
    <w:p w14:paraId="2A491AF7" w14:textId="77777777" w:rsidR="00AC1A21" w:rsidRDefault="00AC1A21" w:rsidP="00AC1A21">
      <w:pPr>
        <w:rPr>
          <w:rFonts w:ascii="Arial" w:hAnsi="Arial" w:cs="Arial"/>
        </w:rPr>
      </w:pPr>
      <w:r w:rsidRPr="00074B65">
        <w:rPr>
          <w:rFonts w:ascii="Arial" w:hAnsi="Arial" w:cs="Arial"/>
        </w:rPr>
        <w:t>Cricket's globalization and inclusion, with new nations granted ICC membership, showcase its remarkable reach and enduring spirit. Let us celebrate the rich history and future possibilities of this incredible sport.</w:t>
      </w:r>
    </w:p>
    <w:p w14:paraId="49242010" w14:textId="77777777" w:rsidR="00AC1A21" w:rsidRDefault="00AC1A21" w:rsidP="00A127E9">
      <w:pPr>
        <w:jc w:val="both"/>
        <w:rPr>
          <w:rFonts w:ascii="Arial" w:hAnsi="Arial" w:cs="Arial"/>
        </w:rPr>
      </w:pPr>
    </w:p>
    <w:p w14:paraId="4A9A2498" w14:textId="77777777" w:rsidR="0023160E" w:rsidRDefault="0023160E" w:rsidP="009B74DC">
      <w:pPr>
        <w:jc w:val="center"/>
        <w:rPr>
          <w:rFonts w:ascii="Arial" w:hAnsi="Arial" w:cs="Arial"/>
        </w:rPr>
      </w:pPr>
    </w:p>
    <w:p w14:paraId="001ADB64" w14:textId="6278AD38" w:rsidR="00422B69" w:rsidRPr="0023160E" w:rsidRDefault="00AB1FE4" w:rsidP="009B74DC">
      <w:pPr>
        <w:jc w:val="center"/>
        <w:rPr>
          <w:rFonts w:ascii="Arial" w:hAnsi="Arial" w:cs="Arial"/>
        </w:rPr>
      </w:pPr>
      <w:r w:rsidRPr="0023160E">
        <w:rPr>
          <w:rFonts w:ascii="Arial" w:hAnsi="Arial" w:cs="Arial"/>
        </w:rPr>
        <w:t>Slide</w:t>
      </w:r>
      <w:r w:rsidR="006169ED" w:rsidRPr="0023160E">
        <w:rPr>
          <w:rFonts w:ascii="Arial" w:hAnsi="Arial" w:cs="Arial"/>
        </w:rPr>
        <w:t xml:space="preserve"> 3</w:t>
      </w:r>
    </w:p>
    <w:p w14:paraId="5B6587EF" w14:textId="77777777" w:rsidR="009B74DC" w:rsidRPr="0023160E" w:rsidRDefault="009B74DC" w:rsidP="009B74DC">
      <w:pPr>
        <w:rPr>
          <w:rFonts w:ascii="Arial" w:hAnsi="Arial" w:cs="Arial"/>
        </w:rPr>
      </w:pPr>
    </w:p>
    <w:p w14:paraId="27047A53" w14:textId="598EF13F" w:rsidR="009B74DC" w:rsidRPr="0023160E" w:rsidRDefault="009B74DC" w:rsidP="009B74DC">
      <w:pPr>
        <w:rPr>
          <w:rFonts w:ascii="Arial" w:hAnsi="Arial" w:cs="Arial"/>
        </w:rPr>
      </w:pPr>
      <w:r w:rsidRPr="0023160E">
        <w:rPr>
          <w:rFonts w:ascii="Arial" w:hAnsi="Arial" w:cs="Arial"/>
        </w:rPr>
        <w:t>The evolution of the cricket bat has seen a progression from flat blades to larger, lighter, and more powerful designs. Technological advancements have played a role in enhancing performance and enabling batsmen to hit the ball with greater power and precision.</w:t>
      </w:r>
    </w:p>
    <w:p w14:paraId="44339602" w14:textId="77777777" w:rsidR="009B74DC" w:rsidRPr="0023160E" w:rsidRDefault="009B74DC" w:rsidP="009B74DC">
      <w:pPr>
        <w:rPr>
          <w:rFonts w:ascii="Arial" w:hAnsi="Arial" w:cs="Arial"/>
        </w:rPr>
      </w:pPr>
    </w:p>
    <w:p w14:paraId="7016B179" w14:textId="17D687E0" w:rsidR="009B74DC" w:rsidRDefault="00EF0A6A" w:rsidP="009B74DC">
      <w:pPr>
        <w:rPr>
          <w:rFonts w:ascii="Arial" w:hAnsi="Arial" w:cs="Arial"/>
        </w:rPr>
      </w:pPr>
      <w:r w:rsidRPr="0023160E">
        <w:rPr>
          <w:rFonts w:ascii="Arial" w:hAnsi="Arial" w:cs="Arial"/>
        </w:rPr>
        <w:t>The evolution of the cricket ball has involved advancements in materials and manufacturing techniques, resulting in a ball that offers consistent bounce, swing, and durability for an enhanced playing experience.</w:t>
      </w:r>
    </w:p>
    <w:p w14:paraId="6EB89E65" w14:textId="77777777" w:rsidR="00215573" w:rsidRDefault="00215573" w:rsidP="008D3651">
      <w:pPr>
        <w:rPr>
          <w:rFonts w:ascii="Arial" w:hAnsi="Arial" w:cs="Arial"/>
        </w:rPr>
      </w:pPr>
    </w:p>
    <w:p w14:paraId="05CB5B51" w14:textId="77777777" w:rsidR="00C80CC9" w:rsidRDefault="00C80CC9" w:rsidP="008D3651">
      <w:pPr>
        <w:rPr>
          <w:rFonts w:ascii="Arial" w:hAnsi="Arial" w:cs="Arial"/>
        </w:rPr>
      </w:pPr>
    </w:p>
    <w:p w14:paraId="3AFFD9B3" w14:textId="7E3B7E34" w:rsidR="00215573" w:rsidRDefault="00215573" w:rsidP="00215573">
      <w:pPr>
        <w:jc w:val="center"/>
        <w:rPr>
          <w:rFonts w:ascii="Arial" w:hAnsi="Arial" w:cs="Arial"/>
        </w:rPr>
      </w:pPr>
      <w:r>
        <w:rPr>
          <w:rFonts w:ascii="Arial" w:hAnsi="Arial" w:cs="Arial"/>
        </w:rPr>
        <w:t>Slide 4</w:t>
      </w:r>
    </w:p>
    <w:p w14:paraId="0ABBCA71" w14:textId="77777777" w:rsidR="00215573" w:rsidRDefault="00215573" w:rsidP="00215573">
      <w:pPr>
        <w:rPr>
          <w:rFonts w:ascii="Arial" w:hAnsi="Arial" w:cs="Arial"/>
        </w:rPr>
      </w:pPr>
    </w:p>
    <w:p w14:paraId="4D838999" w14:textId="4462F7E6" w:rsidR="0068438C" w:rsidRDefault="00AB3AD4" w:rsidP="0068438C">
      <w:pPr>
        <w:rPr>
          <w:rFonts w:ascii="Arial" w:hAnsi="Arial" w:cs="Arial"/>
        </w:rPr>
      </w:pPr>
      <w:r w:rsidRPr="00AB3AD4">
        <w:rPr>
          <w:rFonts w:ascii="Arial" w:hAnsi="Arial" w:cs="Arial"/>
        </w:rPr>
        <w:t>The Cricket World Cup, the ultimate battle among top cricket-playing nations, held every four years, where teams compete in intense ODI matches to become world champions, creating unforgettable moments and showcasing the spirit of fierce competition on the international stage.</w:t>
      </w:r>
    </w:p>
    <w:p w14:paraId="753766BB" w14:textId="77777777" w:rsidR="0068438C" w:rsidRDefault="0068438C" w:rsidP="00AB3AD4">
      <w:pPr>
        <w:jc w:val="center"/>
        <w:rPr>
          <w:rFonts w:ascii="Arial" w:hAnsi="Arial" w:cs="Arial"/>
        </w:rPr>
      </w:pPr>
    </w:p>
    <w:p w14:paraId="6956E5BC" w14:textId="4A4286BA" w:rsidR="00C80CC9" w:rsidRDefault="00D26F1B" w:rsidP="00AB3AD4">
      <w:pPr>
        <w:jc w:val="center"/>
        <w:rPr>
          <w:rFonts w:ascii="Arial" w:hAnsi="Arial" w:cs="Arial"/>
        </w:rPr>
      </w:pPr>
      <w:r>
        <w:rPr>
          <w:rFonts w:ascii="Arial" w:hAnsi="Arial" w:cs="Arial"/>
        </w:rPr>
        <w:t>Slide 5</w:t>
      </w:r>
    </w:p>
    <w:p w14:paraId="1425F3D8" w14:textId="77777777" w:rsidR="00D26F1B" w:rsidRDefault="00D26F1B" w:rsidP="00D26F1B">
      <w:pPr>
        <w:rPr>
          <w:rFonts w:ascii="Arial" w:hAnsi="Arial" w:cs="Arial"/>
        </w:rPr>
      </w:pPr>
    </w:p>
    <w:p w14:paraId="509932F2" w14:textId="58CC3306" w:rsidR="00D26F1B" w:rsidRDefault="00DD10FC" w:rsidP="00D26F1B">
      <w:pPr>
        <w:rPr>
          <w:rFonts w:ascii="Arial" w:hAnsi="Arial" w:cs="Arial"/>
        </w:rPr>
      </w:pPr>
      <w:r w:rsidRPr="00DD10FC">
        <w:rPr>
          <w:rFonts w:ascii="Arial" w:hAnsi="Arial" w:cs="Arial"/>
        </w:rPr>
        <w:t>The Ashes, the oldest cricket rivalry between England and Australia, traces its roots back to 1882 when Australia's victory sparked a mock obituary for English cricket. The teams now battle for the iconic urn trophy, symbolizing the eternal ashes of this legendary rivalry, captivating fans with every match.</w:t>
      </w:r>
    </w:p>
    <w:p w14:paraId="0272E661" w14:textId="77777777" w:rsidR="00DD10FC" w:rsidRDefault="00DD10FC" w:rsidP="00D26F1B">
      <w:pPr>
        <w:rPr>
          <w:rFonts w:ascii="Arial" w:hAnsi="Arial" w:cs="Arial"/>
        </w:rPr>
      </w:pPr>
    </w:p>
    <w:p w14:paraId="56C9195F" w14:textId="77777777" w:rsidR="00DD10FC" w:rsidRDefault="00DD10FC" w:rsidP="00D26F1B">
      <w:pPr>
        <w:rPr>
          <w:rFonts w:ascii="Arial" w:hAnsi="Arial" w:cs="Arial"/>
        </w:rPr>
      </w:pPr>
    </w:p>
    <w:p w14:paraId="3EA22DEC" w14:textId="4F570DF9" w:rsidR="00DD10FC" w:rsidRDefault="00DD10FC" w:rsidP="00DD10FC">
      <w:pPr>
        <w:jc w:val="center"/>
        <w:rPr>
          <w:rFonts w:ascii="Arial" w:hAnsi="Arial" w:cs="Arial"/>
        </w:rPr>
      </w:pPr>
      <w:r>
        <w:rPr>
          <w:rFonts w:ascii="Arial" w:hAnsi="Arial" w:cs="Arial"/>
        </w:rPr>
        <w:t>Slide</w:t>
      </w:r>
      <w:r w:rsidR="00E17C5A">
        <w:rPr>
          <w:rFonts w:ascii="Arial" w:hAnsi="Arial" w:cs="Arial"/>
        </w:rPr>
        <w:t xml:space="preserve"> 6</w:t>
      </w:r>
    </w:p>
    <w:p w14:paraId="7AA94D8B" w14:textId="77777777" w:rsidR="00E17C5A" w:rsidRDefault="00E17C5A" w:rsidP="00E17C5A">
      <w:pPr>
        <w:rPr>
          <w:rFonts w:ascii="Arial" w:hAnsi="Arial" w:cs="Arial"/>
        </w:rPr>
      </w:pPr>
    </w:p>
    <w:p w14:paraId="7CEC0A49" w14:textId="7C702426" w:rsidR="00E17C5A" w:rsidRDefault="0023160E" w:rsidP="00E17C5A">
      <w:pPr>
        <w:rPr>
          <w:rFonts w:ascii="Arial" w:hAnsi="Arial" w:cs="Arial"/>
        </w:rPr>
      </w:pPr>
      <w:r w:rsidRPr="0023160E">
        <w:rPr>
          <w:rFonts w:ascii="Arial" w:hAnsi="Arial" w:cs="Arial"/>
        </w:rPr>
        <w:t>T20 Cricket, the game changer that revolutionized the sport, with its shorter, high-octane matches, aggressive batting, and innovative shots, captivating global audiences and introducing cricket to new fans with its immense popularity worldwide.</w:t>
      </w:r>
    </w:p>
    <w:p w14:paraId="113A7AB5" w14:textId="77777777" w:rsidR="00AB3AD4" w:rsidRDefault="00AB3AD4" w:rsidP="00C80CC9">
      <w:pPr>
        <w:rPr>
          <w:rFonts w:ascii="Arial" w:hAnsi="Arial" w:cs="Arial"/>
        </w:rPr>
      </w:pPr>
    </w:p>
    <w:p w14:paraId="1C4549D0" w14:textId="77777777" w:rsidR="00AB3AD4" w:rsidRDefault="00AB3AD4" w:rsidP="00C80CC9">
      <w:pPr>
        <w:rPr>
          <w:rFonts w:ascii="Arial" w:hAnsi="Arial" w:cs="Arial"/>
        </w:rPr>
      </w:pPr>
    </w:p>
    <w:p w14:paraId="3EC11CCD" w14:textId="77777777" w:rsidR="0068438C" w:rsidRDefault="0068438C" w:rsidP="00B61733">
      <w:pPr>
        <w:jc w:val="center"/>
        <w:rPr>
          <w:rFonts w:ascii="Arial" w:hAnsi="Arial" w:cs="Arial"/>
        </w:rPr>
      </w:pPr>
    </w:p>
    <w:p w14:paraId="2E22E661" w14:textId="77777777" w:rsidR="0068438C" w:rsidRDefault="0068438C" w:rsidP="00B61733">
      <w:pPr>
        <w:jc w:val="center"/>
        <w:rPr>
          <w:rFonts w:ascii="Arial" w:hAnsi="Arial" w:cs="Arial"/>
        </w:rPr>
      </w:pPr>
    </w:p>
    <w:p w14:paraId="0898E34E" w14:textId="117AC6A2" w:rsidR="00B61733" w:rsidRDefault="00B61733" w:rsidP="00B61733">
      <w:pPr>
        <w:jc w:val="center"/>
        <w:rPr>
          <w:rFonts w:ascii="Arial" w:hAnsi="Arial" w:cs="Arial"/>
        </w:rPr>
      </w:pPr>
      <w:r>
        <w:rPr>
          <w:rFonts w:ascii="Arial" w:hAnsi="Arial" w:cs="Arial"/>
        </w:rPr>
        <w:lastRenderedPageBreak/>
        <w:t>Slide 7</w:t>
      </w:r>
    </w:p>
    <w:p w14:paraId="6C54E2E7" w14:textId="77777777" w:rsidR="00B61733" w:rsidRDefault="00B61733" w:rsidP="00B61733">
      <w:pPr>
        <w:rPr>
          <w:rFonts w:ascii="Arial" w:hAnsi="Arial" w:cs="Arial"/>
        </w:rPr>
      </w:pPr>
    </w:p>
    <w:p w14:paraId="0F91A145" w14:textId="77777777" w:rsidR="00B61733" w:rsidRPr="00650815" w:rsidRDefault="00B61733" w:rsidP="00B61733">
      <w:pPr>
        <w:rPr>
          <w:rFonts w:ascii="Arial" w:hAnsi="Arial" w:cs="Arial"/>
        </w:rPr>
      </w:pPr>
      <w:r w:rsidRPr="00650815">
        <w:rPr>
          <w:rFonts w:ascii="Arial" w:hAnsi="Arial" w:cs="Arial"/>
        </w:rPr>
        <w:t xml:space="preserve">Part 1 – </w:t>
      </w:r>
    </w:p>
    <w:p w14:paraId="60E49687" w14:textId="77777777" w:rsidR="00B61733" w:rsidRPr="00650815" w:rsidRDefault="00B61733" w:rsidP="00B61733">
      <w:pPr>
        <w:rPr>
          <w:rFonts w:ascii="Arial" w:hAnsi="Arial" w:cs="Arial"/>
        </w:rPr>
      </w:pPr>
      <w:r w:rsidRPr="00650815">
        <w:rPr>
          <w:rFonts w:ascii="Arial" w:hAnsi="Arial" w:cs="Arial"/>
        </w:rPr>
        <w:t>Widely regarded as the greatest batsman in cricket history, Bradman had an astonishing Test batting average of 99.94, scoring 29 Test centuries.</w:t>
      </w:r>
    </w:p>
    <w:p w14:paraId="3C6F974E" w14:textId="77777777" w:rsidR="00B61733" w:rsidRPr="00650815" w:rsidRDefault="00B61733" w:rsidP="00B61733">
      <w:pPr>
        <w:rPr>
          <w:rFonts w:ascii="Arial" w:hAnsi="Arial" w:cs="Arial"/>
        </w:rPr>
      </w:pPr>
      <w:r w:rsidRPr="00650815">
        <w:rPr>
          <w:rFonts w:ascii="Arial" w:hAnsi="Arial" w:cs="Arial"/>
        </w:rPr>
        <w:t>Contributions: Bradman's exceptional skill and consistency revolutionized batting techniques and set the benchmark for future generations.</w:t>
      </w:r>
    </w:p>
    <w:p w14:paraId="200C5225" w14:textId="77777777" w:rsidR="00B61733" w:rsidRPr="00650815" w:rsidRDefault="00B61733" w:rsidP="00B61733">
      <w:pPr>
        <w:rPr>
          <w:rFonts w:ascii="Arial" w:hAnsi="Arial" w:cs="Arial"/>
        </w:rPr>
      </w:pPr>
      <w:r w:rsidRPr="00650815">
        <w:rPr>
          <w:rFonts w:ascii="Arial" w:hAnsi="Arial" w:cs="Arial"/>
        </w:rPr>
        <w:t xml:space="preserve">Part 2- </w:t>
      </w:r>
    </w:p>
    <w:p w14:paraId="13B821DF" w14:textId="77777777" w:rsidR="00B61733" w:rsidRPr="00650815" w:rsidRDefault="00B61733" w:rsidP="00B61733">
      <w:pPr>
        <w:rPr>
          <w:rFonts w:ascii="Arial" w:hAnsi="Arial" w:cs="Arial"/>
        </w:rPr>
      </w:pPr>
      <w:r w:rsidRPr="00650815">
        <w:rPr>
          <w:rFonts w:ascii="Arial" w:hAnsi="Arial" w:cs="Arial"/>
        </w:rPr>
        <w:t>Known as the "Master Blaster," holds numerous records, including most international runs (34,357) and centuries (100).</w:t>
      </w:r>
    </w:p>
    <w:p w14:paraId="19F825FB" w14:textId="77777777" w:rsidR="00B61733" w:rsidRPr="00650815" w:rsidRDefault="00B61733" w:rsidP="00B61733">
      <w:pPr>
        <w:rPr>
          <w:rFonts w:ascii="Arial" w:hAnsi="Arial" w:cs="Arial"/>
        </w:rPr>
      </w:pPr>
      <w:r w:rsidRPr="00650815">
        <w:rPr>
          <w:rFonts w:ascii="Arial" w:hAnsi="Arial" w:cs="Arial"/>
        </w:rPr>
        <w:t>Tendulkar's unrivaled technique, longevity, and dedication to the game inspired a generation of cricketers in India and worldwide.</w:t>
      </w:r>
    </w:p>
    <w:p w14:paraId="5FD5C9FA" w14:textId="77777777" w:rsidR="00B61733" w:rsidRPr="00650815" w:rsidRDefault="00B61733" w:rsidP="00B61733">
      <w:pPr>
        <w:rPr>
          <w:rFonts w:ascii="Arial" w:hAnsi="Arial" w:cs="Arial"/>
        </w:rPr>
      </w:pPr>
      <w:r w:rsidRPr="00650815">
        <w:rPr>
          <w:rFonts w:ascii="Arial" w:hAnsi="Arial" w:cs="Arial"/>
        </w:rPr>
        <w:t xml:space="preserve">Part 3- </w:t>
      </w:r>
    </w:p>
    <w:p w14:paraId="27B253B7" w14:textId="77777777" w:rsidR="00B61733" w:rsidRPr="00650815" w:rsidRDefault="00B61733" w:rsidP="00B61733">
      <w:pPr>
        <w:rPr>
          <w:rFonts w:ascii="Arial" w:hAnsi="Arial" w:cs="Arial"/>
        </w:rPr>
      </w:pPr>
      <w:r w:rsidRPr="00650815">
        <w:rPr>
          <w:rFonts w:ascii="Arial" w:hAnsi="Arial" w:cs="Arial"/>
        </w:rPr>
        <w:t>A formidable West Indian batsman, amassed over 8,500 Test runs at an average of 50.23, including 24 centuries.</w:t>
      </w:r>
    </w:p>
    <w:p w14:paraId="34660BB7" w14:textId="0AC55F32" w:rsidR="008B56A0" w:rsidRDefault="00B61733" w:rsidP="006A30E3">
      <w:pPr>
        <w:rPr>
          <w:rFonts w:ascii="Arial" w:hAnsi="Arial" w:cs="Arial"/>
        </w:rPr>
      </w:pPr>
      <w:r w:rsidRPr="00650815">
        <w:rPr>
          <w:rFonts w:ascii="Arial" w:hAnsi="Arial" w:cs="Arial"/>
        </w:rPr>
        <w:t>Richards' aggressive style of batting and fearless approach instilled fear in opposition bowlers and played a crucial role in establishing the dominance of West Indian cricket.</w:t>
      </w:r>
    </w:p>
    <w:p w14:paraId="529A993B" w14:textId="77777777" w:rsidR="00074B65" w:rsidRDefault="00074B65" w:rsidP="00074B65">
      <w:pPr>
        <w:rPr>
          <w:rFonts w:ascii="Arial" w:hAnsi="Arial" w:cs="Arial"/>
        </w:rPr>
      </w:pPr>
    </w:p>
    <w:p w14:paraId="6198AD3F" w14:textId="77777777" w:rsidR="00650815" w:rsidRDefault="00650815" w:rsidP="00074B65">
      <w:pPr>
        <w:rPr>
          <w:rFonts w:ascii="Arial" w:hAnsi="Arial" w:cs="Arial"/>
        </w:rPr>
      </w:pPr>
    </w:p>
    <w:p w14:paraId="5B157625" w14:textId="77777777" w:rsidR="000E77FD" w:rsidRDefault="000E77FD" w:rsidP="00553F7D">
      <w:pPr>
        <w:jc w:val="center"/>
        <w:rPr>
          <w:rFonts w:ascii="Arial" w:hAnsi="Arial" w:cs="Arial"/>
        </w:rPr>
      </w:pPr>
    </w:p>
    <w:p w14:paraId="05EB74AC" w14:textId="0BECF38E" w:rsidR="000A090F" w:rsidRDefault="000A090F" w:rsidP="000A090F">
      <w:pPr>
        <w:jc w:val="center"/>
        <w:rPr>
          <w:rFonts w:ascii="Arial" w:hAnsi="Arial" w:cs="Arial"/>
        </w:rPr>
      </w:pPr>
      <w:r>
        <w:rPr>
          <w:rFonts w:ascii="Arial" w:hAnsi="Arial" w:cs="Arial"/>
        </w:rPr>
        <w:t>Slide 8</w:t>
      </w:r>
    </w:p>
    <w:p w14:paraId="34E78E14" w14:textId="77777777" w:rsidR="000A090F" w:rsidRDefault="000A090F" w:rsidP="000A090F">
      <w:pPr>
        <w:rPr>
          <w:rFonts w:ascii="Arial" w:hAnsi="Arial" w:cs="Arial"/>
        </w:rPr>
      </w:pPr>
    </w:p>
    <w:p w14:paraId="32425375" w14:textId="77777777" w:rsidR="000A090F" w:rsidRDefault="000A090F" w:rsidP="000A090F">
      <w:pPr>
        <w:rPr>
          <w:rFonts w:ascii="Arial" w:hAnsi="Arial" w:cs="Arial"/>
        </w:rPr>
      </w:pPr>
      <w:r w:rsidRPr="006A30E3">
        <w:rPr>
          <w:rFonts w:ascii="Arial" w:hAnsi="Arial" w:cs="Arial"/>
        </w:rPr>
        <w:t>In the world of cricket, women are rising as stars in the gentleman's game.</w:t>
      </w:r>
      <w:r w:rsidRPr="00BA3840">
        <w:t xml:space="preserve"> </w:t>
      </w:r>
      <w:r w:rsidRPr="00BA3840">
        <w:rPr>
          <w:rFonts w:ascii="Arial" w:hAnsi="Arial" w:cs="Arial"/>
        </w:rPr>
        <w:t>Their dedication and skill are shaping the landscape of women's cricket and inspiring young players worldwide.</w:t>
      </w:r>
    </w:p>
    <w:p w14:paraId="5A36C605" w14:textId="77777777" w:rsidR="000A090F" w:rsidRDefault="000A090F" w:rsidP="000A090F">
      <w:pPr>
        <w:rPr>
          <w:rFonts w:ascii="Arial" w:hAnsi="Arial" w:cs="Arial"/>
        </w:rPr>
      </w:pPr>
    </w:p>
    <w:p w14:paraId="72BCCC8C" w14:textId="77777777" w:rsidR="000A090F" w:rsidRDefault="000A090F" w:rsidP="00553F7D">
      <w:pPr>
        <w:jc w:val="center"/>
        <w:rPr>
          <w:rFonts w:ascii="Arial" w:hAnsi="Arial" w:cs="Arial"/>
        </w:rPr>
      </w:pPr>
    </w:p>
    <w:p w14:paraId="699BC37B" w14:textId="77777777" w:rsidR="000A090F" w:rsidRDefault="000A090F" w:rsidP="000A090F">
      <w:pPr>
        <w:rPr>
          <w:rFonts w:ascii="Arial" w:hAnsi="Arial" w:cs="Arial"/>
        </w:rPr>
      </w:pPr>
    </w:p>
    <w:p w14:paraId="5CEF0A86" w14:textId="198EE228" w:rsidR="00553F7D" w:rsidRDefault="00553F7D" w:rsidP="00553F7D">
      <w:pPr>
        <w:jc w:val="center"/>
        <w:rPr>
          <w:rFonts w:ascii="Arial" w:hAnsi="Arial" w:cs="Arial"/>
        </w:rPr>
      </w:pPr>
      <w:r>
        <w:rPr>
          <w:rFonts w:ascii="Arial" w:hAnsi="Arial" w:cs="Arial"/>
        </w:rPr>
        <w:t>Slide 9</w:t>
      </w:r>
    </w:p>
    <w:p w14:paraId="59739AA2" w14:textId="77777777" w:rsidR="00553F7D" w:rsidRDefault="00553F7D" w:rsidP="00553F7D">
      <w:pPr>
        <w:rPr>
          <w:rFonts w:ascii="Arial" w:hAnsi="Arial" w:cs="Arial"/>
        </w:rPr>
      </w:pPr>
    </w:p>
    <w:p w14:paraId="43001E88" w14:textId="77777777" w:rsidR="00553F7D" w:rsidRPr="008D3651" w:rsidRDefault="00553F7D" w:rsidP="00553F7D">
      <w:pPr>
        <w:rPr>
          <w:rFonts w:ascii="Arial" w:hAnsi="Arial" w:cs="Arial"/>
        </w:rPr>
      </w:pPr>
      <w:r w:rsidRPr="008D3651">
        <w:rPr>
          <w:rFonts w:ascii="Arial" w:hAnsi="Arial" w:cs="Arial"/>
        </w:rPr>
        <w:t>1.Cricket has the power to bring communities together, fostering a sense of belonging and camaraderie.</w:t>
      </w:r>
    </w:p>
    <w:p w14:paraId="76A00D89" w14:textId="77777777" w:rsidR="00553F7D" w:rsidRDefault="00553F7D" w:rsidP="00553F7D">
      <w:pPr>
        <w:rPr>
          <w:rFonts w:ascii="Arial" w:hAnsi="Arial" w:cs="Arial"/>
        </w:rPr>
      </w:pPr>
    </w:p>
    <w:p w14:paraId="75344191" w14:textId="77777777" w:rsidR="00553F7D" w:rsidRPr="008D3651" w:rsidRDefault="00553F7D" w:rsidP="00553F7D">
      <w:pPr>
        <w:rPr>
          <w:rFonts w:ascii="Arial" w:hAnsi="Arial" w:cs="Arial"/>
        </w:rPr>
      </w:pPr>
      <w:r w:rsidRPr="008D3651">
        <w:rPr>
          <w:rFonts w:ascii="Arial" w:hAnsi="Arial" w:cs="Arial"/>
        </w:rPr>
        <w:t>2.Cricket transcends boundaries, uniting people from different cultures, backgrounds, and nations.</w:t>
      </w:r>
    </w:p>
    <w:p w14:paraId="70C4612B" w14:textId="77777777" w:rsidR="00553F7D" w:rsidRPr="008D3651" w:rsidRDefault="00553F7D" w:rsidP="00553F7D">
      <w:pPr>
        <w:rPr>
          <w:rFonts w:ascii="Arial" w:hAnsi="Arial" w:cs="Arial"/>
        </w:rPr>
      </w:pPr>
      <w:r w:rsidRPr="008D3651">
        <w:rPr>
          <w:rFonts w:ascii="Arial" w:hAnsi="Arial" w:cs="Arial"/>
        </w:rPr>
        <w:t>Multicultural teams showcase diversity and promote inclusivity, encouraging social integration and understanding.</w:t>
      </w:r>
    </w:p>
    <w:p w14:paraId="38D09473" w14:textId="77777777" w:rsidR="00553F7D" w:rsidRDefault="00553F7D" w:rsidP="00553F7D">
      <w:pPr>
        <w:rPr>
          <w:rFonts w:ascii="Arial" w:hAnsi="Arial" w:cs="Arial"/>
        </w:rPr>
      </w:pPr>
    </w:p>
    <w:p w14:paraId="34DBD3EC" w14:textId="77777777" w:rsidR="00553F7D" w:rsidRPr="008D3651" w:rsidRDefault="00553F7D" w:rsidP="00553F7D">
      <w:pPr>
        <w:rPr>
          <w:rFonts w:ascii="Arial" w:hAnsi="Arial" w:cs="Arial"/>
        </w:rPr>
      </w:pPr>
      <w:r w:rsidRPr="008D3651">
        <w:rPr>
          <w:rFonts w:ascii="Arial" w:hAnsi="Arial" w:cs="Arial"/>
        </w:rPr>
        <w:t>3.</w:t>
      </w:r>
      <w:r w:rsidRPr="008D3651">
        <w:rPr>
          <w:sz w:val="20"/>
          <w:szCs w:val="20"/>
        </w:rPr>
        <w:t xml:space="preserve"> </w:t>
      </w:r>
      <w:r w:rsidRPr="008D3651">
        <w:rPr>
          <w:rFonts w:ascii="Arial" w:hAnsi="Arial" w:cs="Arial"/>
        </w:rPr>
        <w:t>Cricket instills a sense of national pride, as success on the cricket field becomes a source of celebration for a nation.</w:t>
      </w:r>
    </w:p>
    <w:p w14:paraId="705DDDE5" w14:textId="77777777" w:rsidR="00553F7D" w:rsidRPr="008D3651" w:rsidRDefault="00553F7D" w:rsidP="00553F7D">
      <w:pPr>
        <w:rPr>
          <w:rFonts w:ascii="Arial" w:hAnsi="Arial" w:cs="Arial"/>
        </w:rPr>
      </w:pPr>
      <w:r w:rsidRPr="008D3651">
        <w:rPr>
          <w:rFonts w:ascii="Arial" w:hAnsi="Arial" w:cs="Arial"/>
        </w:rPr>
        <w:t>Iconic victories and memorable performances by national teams evoke national unity and patriotism.</w:t>
      </w:r>
    </w:p>
    <w:p w14:paraId="5C16A03D" w14:textId="77777777" w:rsidR="00553F7D" w:rsidRDefault="00553F7D" w:rsidP="00553F7D">
      <w:pPr>
        <w:rPr>
          <w:rFonts w:ascii="Arial" w:hAnsi="Arial" w:cs="Arial"/>
        </w:rPr>
      </w:pPr>
    </w:p>
    <w:p w14:paraId="6B0E1C59" w14:textId="77777777" w:rsidR="00553F7D" w:rsidRDefault="00553F7D" w:rsidP="00553F7D">
      <w:pPr>
        <w:rPr>
          <w:rFonts w:ascii="Arial" w:hAnsi="Arial" w:cs="Arial"/>
        </w:rPr>
      </w:pPr>
      <w:r w:rsidRPr="008D3651">
        <w:rPr>
          <w:rFonts w:ascii="Arial" w:hAnsi="Arial" w:cs="Arial"/>
        </w:rPr>
        <w:t>4.</w:t>
      </w:r>
      <w:r w:rsidRPr="008D3651">
        <w:rPr>
          <w:sz w:val="20"/>
          <w:szCs w:val="20"/>
        </w:rPr>
        <w:t xml:space="preserve"> </w:t>
      </w:r>
      <w:r w:rsidRPr="008D3651">
        <w:rPr>
          <w:rFonts w:ascii="Arial" w:hAnsi="Arial" w:cs="Arial"/>
        </w:rPr>
        <w:t>For instance, the "Cricket for Good" initiatives promoting education, health, and social development in underprivileged communities.</w:t>
      </w:r>
    </w:p>
    <w:p w14:paraId="0FF2F66C" w14:textId="77777777" w:rsidR="000E77FD" w:rsidRDefault="000E77FD" w:rsidP="00553F7D">
      <w:pPr>
        <w:rPr>
          <w:rFonts w:ascii="Arial" w:hAnsi="Arial" w:cs="Arial"/>
        </w:rPr>
      </w:pPr>
    </w:p>
    <w:p w14:paraId="02FB01F5" w14:textId="77777777" w:rsidR="000E77FD" w:rsidRDefault="000E77FD" w:rsidP="00553F7D">
      <w:pPr>
        <w:rPr>
          <w:rFonts w:ascii="Arial" w:hAnsi="Arial" w:cs="Arial"/>
        </w:rPr>
      </w:pPr>
    </w:p>
    <w:p w14:paraId="351BB869" w14:textId="77777777" w:rsidR="00DA3DB7" w:rsidRDefault="00DA3DB7" w:rsidP="00553F7D">
      <w:pPr>
        <w:rPr>
          <w:rFonts w:ascii="Arial" w:hAnsi="Arial" w:cs="Arial"/>
        </w:rPr>
      </w:pPr>
    </w:p>
    <w:p w14:paraId="54D96728" w14:textId="1986E3D6" w:rsidR="000E77FD" w:rsidRDefault="000E77FD" w:rsidP="000E77FD">
      <w:pPr>
        <w:jc w:val="center"/>
        <w:rPr>
          <w:rFonts w:ascii="Arial" w:hAnsi="Arial" w:cs="Arial"/>
        </w:rPr>
      </w:pPr>
      <w:r>
        <w:rPr>
          <w:rFonts w:ascii="Arial" w:hAnsi="Arial" w:cs="Arial"/>
        </w:rPr>
        <w:t>Slide 10</w:t>
      </w:r>
    </w:p>
    <w:p w14:paraId="33573BA7" w14:textId="77777777" w:rsidR="000E77FD" w:rsidRDefault="000E77FD" w:rsidP="000E77FD">
      <w:pPr>
        <w:rPr>
          <w:rFonts w:ascii="Arial" w:hAnsi="Arial" w:cs="Arial"/>
        </w:rPr>
      </w:pPr>
    </w:p>
    <w:p w14:paraId="34985281" w14:textId="77777777" w:rsidR="000E77FD" w:rsidRDefault="000E77FD" w:rsidP="000E77FD">
      <w:pPr>
        <w:rPr>
          <w:rFonts w:ascii="Arial" w:hAnsi="Arial" w:cs="Arial"/>
        </w:rPr>
      </w:pPr>
      <w:r w:rsidRPr="004360F1">
        <w:rPr>
          <w:rFonts w:ascii="Arial" w:hAnsi="Arial" w:cs="Arial"/>
        </w:rPr>
        <w:t>Cricket stadiums have undergone a remarkable evolution, progressing from simple grounds to architectural marvels equipped with advanced amenities. These modern venues cater to the growing demands of the game, providing an elevated experience for both players and fans.</w:t>
      </w:r>
    </w:p>
    <w:p w14:paraId="7BA2681E" w14:textId="77777777" w:rsidR="00D538E3" w:rsidRDefault="00D538E3" w:rsidP="00197AA9">
      <w:pPr>
        <w:jc w:val="center"/>
        <w:rPr>
          <w:rFonts w:ascii="Arial" w:hAnsi="Arial" w:cs="Arial"/>
        </w:rPr>
      </w:pPr>
    </w:p>
    <w:p w14:paraId="2DCC7482" w14:textId="77777777" w:rsidR="00DA3DB7" w:rsidRDefault="00DA3DB7" w:rsidP="00197AA9">
      <w:pPr>
        <w:jc w:val="center"/>
        <w:rPr>
          <w:rFonts w:ascii="Arial" w:hAnsi="Arial" w:cs="Arial"/>
        </w:rPr>
      </w:pPr>
    </w:p>
    <w:p w14:paraId="30EED11F" w14:textId="4BFFC243" w:rsidR="000E77FD" w:rsidRDefault="00197AA9" w:rsidP="00197AA9">
      <w:pPr>
        <w:jc w:val="center"/>
        <w:rPr>
          <w:rFonts w:ascii="Arial" w:hAnsi="Arial" w:cs="Arial"/>
        </w:rPr>
      </w:pPr>
      <w:r>
        <w:rPr>
          <w:rFonts w:ascii="Arial" w:hAnsi="Arial" w:cs="Arial"/>
        </w:rPr>
        <w:t>Slide 11</w:t>
      </w:r>
    </w:p>
    <w:p w14:paraId="1E8C6290" w14:textId="77777777" w:rsidR="00197AA9" w:rsidRDefault="00197AA9" w:rsidP="00197AA9">
      <w:pPr>
        <w:rPr>
          <w:rFonts w:ascii="Arial" w:hAnsi="Arial" w:cs="Arial"/>
        </w:rPr>
      </w:pPr>
    </w:p>
    <w:p w14:paraId="150012B6" w14:textId="13D40F59" w:rsidR="00ED51F6" w:rsidRDefault="00ED51F6" w:rsidP="00197AA9">
      <w:pPr>
        <w:rPr>
          <w:rFonts w:ascii="Arial" w:hAnsi="Arial" w:cs="Arial"/>
        </w:rPr>
      </w:pPr>
      <w:r w:rsidRPr="00ED51F6">
        <w:rPr>
          <w:rFonts w:ascii="Arial" w:hAnsi="Arial" w:cs="Arial"/>
        </w:rPr>
        <w:t>Cricket's economic landscape is powered by broadcasting rights, connecting millions of fans globally, while franchise-based leagues revolutionize the game, driving revenue and creating opportunities for top talent. With significant economic impact through job creation, tourism, and infrastructure development, sponsorship and advertising play a vital role in leveraging cricket's popularity to reach a vast audience and drive financial growth.</w:t>
      </w:r>
    </w:p>
    <w:p w14:paraId="611F63A4" w14:textId="77777777" w:rsidR="00ED51F6" w:rsidRPr="008D3651" w:rsidRDefault="00ED51F6" w:rsidP="00197AA9">
      <w:pPr>
        <w:rPr>
          <w:rFonts w:ascii="Arial" w:hAnsi="Arial" w:cs="Arial"/>
        </w:rPr>
      </w:pPr>
    </w:p>
    <w:p w14:paraId="5C484E41" w14:textId="77777777" w:rsidR="00FC1A2B" w:rsidRDefault="00FC1A2B" w:rsidP="008D3651">
      <w:pPr>
        <w:rPr>
          <w:rFonts w:ascii="Arial" w:hAnsi="Arial" w:cs="Arial"/>
        </w:rPr>
      </w:pPr>
    </w:p>
    <w:p w14:paraId="220C6837" w14:textId="77777777" w:rsidR="00DA3DB7" w:rsidRDefault="00DA3DB7" w:rsidP="00AC1A21">
      <w:pPr>
        <w:jc w:val="center"/>
        <w:rPr>
          <w:rFonts w:ascii="Arial" w:hAnsi="Arial" w:cs="Arial"/>
        </w:rPr>
      </w:pPr>
    </w:p>
    <w:p w14:paraId="66E956CB" w14:textId="662DDA48" w:rsidR="00AC1A21" w:rsidRDefault="00AC1A21" w:rsidP="00AC1A21">
      <w:pPr>
        <w:jc w:val="center"/>
        <w:rPr>
          <w:rFonts w:ascii="Arial" w:hAnsi="Arial" w:cs="Arial"/>
        </w:rPr>
      </w:pPr>
      <w:r>
        <w:rPr>
          <w:rFonts w:ascii="Arial" w:hAnsi="Arial" w:cs="Arial"/>
        </w:rPr>
        <w:t>Slide 1</w:t>
      </w:r>
      <w:r w:rsidR="00197AA9">
        <w:rPr>
          <w:rFonts w:ascii="Arial" w:hAnsi="Arial" w:cs="Arial"/>
        </w:rPr>
        <w:t>2</w:t>
      </w:r>
    </w:p>
    <w:p w14:paraId="20B3945F" w14:textId="77777777" w:rsidR="00AC1A21" w:rsidRDefault="00AC1A21" w:rsidP="00AC1A21">
      <w:pPr>
        <w:rPr>
          <w:rFonts w:ascii="Arial" w:hAnsi="Arial" w:cs="Arial"/>
        </w:rPr>
      </w:pPr>
    </w:p>
    <w:p w14:paraId="244FC632" w14:textId="77777777" w:rsidR="00AC1A21" w:rsidRPr="008E1F35" w:rsidRDefault="00AC1A21" w:rsidP="00AC1A21">
      <w:pPr>
        <w:rPr>
          <w:rFonts w:ascii="Arial" w:hAnsi="Arial" w:cs="Arial"/>
        </w:rPr>
      </w:pPr>
      <w:r>
        <w:rPr>
          <w:rFonts w:ascii="Arial" w:hAnsi="Arial" w:cs="Arial"/>
        </w:rPr>
        <w:t>R</w:t>
      </w:r>
      <w:r w:rsidRPr="008E1F35">
        <w:rPr>
          <w:rFonts w:ascii="Arial" w:hAnsi="Arial" w:cs="Arial"/>
        </w:rPr>
        <w:t>emember that cricket is not just about boundaries, wickets, and runs. It is a symbol of unity, a catalyst for change, and a source of inspiration.</w:t>
      </w:r>
    </w:p>
    <w:p w14:paraId="23734328" w14:textId="77777777" w:rsidR="00AC1A21" w:rsidRPr="008E1F35" w:rsidRDefault="00AC1A21" w:rsidP="00AC1A21">
      <w:pPr>
        <w:rPr>
          <w:rFonts w:ascii="Arial" w:hAnsi="Arial" w:cs="Arial"/>
        </w:rPr>
      </w:pPr>
    </w:p>
    <w:p w14:paraId="17E42AF4" w14:textId="77777777" w:rsidR="00AC1A21" w:rsidRDefault="00AC1A21" w:rsidP="00AC1A21">
      <w:pPr>
        <w:rPr>
          <w:rFonts w:ascii="Arial" w:hAnsi="Arial" w:cs="Arial"/>
        </w:rPr>
      </w:pPr>
      <w:r w:rsidRPr="008E1F35">
        <w:rPr>
          <w:rFonts w:ascii="Arial" w:hAnsi="Arial" w:cs="Arial"/>
        </w:rPr>
        <w:t>Thank you for your time, your attention, and for being a part of this memorable experience. Let's continue to celebrate the spirit of cricket and the values it represents.</w:t>
      </w:r>
    </w:p>
    <w:p w14:paraId="31EFC6A7" w14:textId="77777777" w:rsidR="00DA3DB7" w:rsidRDefault="00DA3DB7" w:rsidP="00AC1A21">
      <w:pPr>
        <w:rPr>
          <w:rFonts w:ascii="Arial" w:hAnsi="Arial" w:cs="Arial"/>
        </w:rPr>
      </w:pPr>
    </w:p>
    <w:p w14:paraId="06F897ED" w14:textId="19EBBC8E" w:rsidR="00DA3DB7" w:rsidRDefault="00DA3DB7" w:rsidP="00AC1A21">
      <w:pPr>
        <w:rPr>
          <w:rFonts w:ascii="Arial" w:hAnsi="Arial" w:cs="Arial"/>
        </w:rPr>
      </w:pPr>
      <w:r>
        <w:rPr>
          <w:rFonts w:ascii="Arial" w:hAnsi="Arial" w:cs="Arial"/>
        </w:rPr>
        <w:t>Thank You</w:t>
      </w:r>
      <w:r w:rsidR="00B12689">
        <w:rPr>
          <w:rFonts w:ascii="Arial" w:hAnsi="Arial" w:cs="Arial"/>
        </w:rPr>
        <w:t>.</w:t>
      </w:r>
    </w:p>
    <w:p w14:paraId="1DE4A060" w14:textId="77777777" w:rsidR="00AC1A21" w:rsidRPr="00592D23" w:rsidRDefault="00AC1A21" w:rsidP="008D3651">
      <w:pPr>
        <w:rPr>
          <w:rFonts w:ascii="Arial" w:hAnsi="Arial" w:cs="Arial"/>
        </w:rPr>
      </w:pPr>
    </w:p>
    <w:sectPr w:rsidR="00AC1A21" w:rsidRPr="00592D23" w:rsidSect="0068438C">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1C04" w14:textId="77777777" w:rsidR="005B7BD6" w:rsidRDefault="005B7BD6" w:rsidP="00592D23">
      <w:r>
        <w:separator/>
      </w:r>
    </w:p>
  </w:endnote>
  <w:endnote w:type="continuationSeparator" w:id="0">
    <w:p w14:paraId="1F799685" w14:textId="77777777" w:rsidR="005B7BD6" w:rsidRDefault="005B7BD6" w:rsidP="0059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9E952" w14:textId="77777777" w:rsidR="005B7BD6" w:rsidRDefault="005B7BD6" w:rsidP="00592D23">
      <w:r>
        <w:separator/>
      </w:r>
    </w:p>
  </w:footnote>
  <w:footnote w:type="continuationSeparator" w:id="0">
    <w:p w14:paraId="0330CEEE" w14:textId="77777777" w:rsidR="005B7BD6" w:rsidRDefault="005B7BD6" w:rsidP="00592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4257851">
    <w:abstractNumId w:val="19"/>
  </w:num>
  <w:num w:numId="2" w16cid:durableId="954561691">
    <w:abstractNumId w:val="12"/>
  </w:num>
  <w:num w:numId="3" w16cid:durableId="928390374">
    <w:abstractNumId w:val="10"/>
  </w:num>
  <w:num w:numId="4" w16cid:durableId="1229419496">
    <w:abstractNumId w:val="21"/>
  </w:num>
  <w:num w:numId="5" w16cid:durableId="1155487327">
    <w:abstractNumId w:val="13"/>
  </w:num>
  <w:num w:numId="6" w16cid:durableId="1443769607">
    <w:abstractNumId w:val="16"/>
  </w:num>
  <w:num w:numId="7" w16cid:durableId="244148398">
    <w:abstractNumId w:val="18"/>
  </w:num>
  <w:num w:numId="8" w16cid:durableId="979455151">
    <w:abstractNumId w:val="9"/>
  </w:num>
  <w:num w:numId="9" w16cid:durableId="202602002">
    <w:abstractNumId w:val="7"/>
  </w:num>
  <w:num w:numId="10" w16cid:durableId="1470053195">
    <w:abstractNumId w:val="6"/>
  </w:num>
  <w:num w:numId="11" w16cid:durableId="646474770">
    <w:abstractNumId w:val="5"/>
  </w:num>
  <w:num w:numId="12" w16cid:durableId="2050373418">
    <w:abstractNumId w:val="4"/>
  </w:num>
  <w:num w:numId="13" w16cid:durableId="1811941693">
    <w:abstractNumId w:val="8"/>
  </w:num>
  <w:num w:numId="14" w16cid:durableId="331492437">
    <w:abstractNumId w:val="3"/>
  </w:num>
  <w:num w:numId="15" w16cid:durableId="24403798">
    <w:abstractNumId w:val="2"/>
  </w:num>
  <w:num w:numId="16" w16cid:durableId="1838232941">
    <w:abstractNumId w:val="1"/>
  </w:num>
  <w:num w:numId="17" w16cid:durableId="1940599874">
    <w:abstractNumId w:val="0"/>
  </w:num>
  <w:num w:numId="18" w16cid:durableId="1353218809">
    <w:abstractNumId w:val="14"/>
  </w:num>
  <w:num w:numId="19" w16cid:durableId="537662370">
    <w:abstractNumId w:val="15"/>
  </w:num>
  <w:num w:numId="20" w16cid:durableId="1292324057">
    <w:abstractNumId w:val="20"/>
  </w:num>
  <w:num w:numId="21" w16cid:durableId="285240382">
    <w:abstractNumId w:val="17"/>
  </w:num>
  <w:num w:numId="22" w16cid:durableId="888683154">
    <w:abstractNumId w:val="11"/>
  </w:num>
  <w:num w:numId="23" w16cid:durableId="15322607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6A"/>
    <w:rsid w:val="00074B65"/>
    <w:rsid w:val="000A090F"/>
    <w:rsid w:val="000E77FD"/>
    <w:rsid w:val="00142DC4"/>
    <w:rsid w:val="001642F1"/>
    <w:rsid w:val="0016519E"/>
    <w:rsid w:val="00197AA9"/>
    <w:rsid w:val="00215573"/>
    <w:rsid w:val="0023160E"/>
    <w:rsid w:val="002D2E36"/>
    <w:rsid w:val="002E4D2C"/>
    <w:rsid w:val="00402600"/>
    <w:rsid w:val="00422B69"/>
    <w:rsid w:val="004360F1"/>
    <w:rsid w:val="0047302A"/>
    <w:rsid w:val="0048466A"/>
    <w:rsid w:val="00503DD3"/>
    <w:rsid w:val="00553F7D"/>
    <w:rsid w:val="00592D23"/>
    <w:rsid w:val="005B7BD6"/>
    <w:rsid w:val="006169ED"/>
    <w:rsid w:val="00645252"/>
    <w:rsid w:val="00650815"/>
    <w:rsid w:val="0068438C"/>
    <w:rsid w:val="006A30E3"/>
    <w:rsid w:val="006D3D74"/>
    <w:rsid w:val="006D710C"/>
    <w:rsid w:val="006E06F1"/>
    <w:rsid w:val="007561E0"/>
    <w:rsid w:val="0083569A"/>
    <w:rsid w:val="008B56A0"/>
    <w:rsid w:val="008D3651"/>
    <w:rsid w:val="008E1F35"/>
    <w:rsid w:val="009A2A92"/>
    <w:rsid w:val="009B74DC"/>
    <w:rsid w:val="009C6588"/>
    <w:rsid w:val="00A127E9"/>
    <w:rsid w:val="00A9204E"/>
    <w:rsid w:val="00AB1FE4"/>
    <w:rsid w:val="00AB3AD4"/>
    <w:rsid w:val="00AC1A21"/>
    <w:rsid w:val="00B12689"/>
    <w:rsid w:val="00B61733"/>
    <w:rsid w:val="00B85A67"/>
    <w:rsid w:val="00BA3840"/>
    <w:rsid w:val="00C80CC9"/>
    <w:rsid w:val="00D26F1B"/>
    <w:rsid w:val="00D4024C"/>
    <w:rsid w:val="00D538E3"/>
    <w:rsid w:val="00DA3DB7"/>
    <w:rsid w:val="00DC4BF0"/>
    <w:rsid w:val="00DD10FC"/>
    <w:rsid w:val="00E0206C"/>
    <w:rsid w:val="00E17C5A"/>
    <w:rsid w:val="00EB142F"/>
    <w:rsid w:val="00ED51F6"/>
    <w:rsid w:val="00EF0A6A"/>
    <w:rsid w:val="00FC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C7B2"/>
  <w15:chartTrackingRefBased/>
  <w15:docId w15:val="{C2928C90-C3B2-496C-AE4E-1C40C812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0F"/>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11613">
      <w:bodyDiv w:val="1"/>
      <w:marLeft w:val="0"/>
      <w:marRight w:val="0"/>
      <w:marTop w:val="0"/>
      <w:marBottom w:val="0"/>
      <w:divBdr>
        <w:top w:val="none" w:sz="0" w:space="0" w:color="auto"/>
        <w:left w:val="none" w:sz="0" w:space="0" w:color="auto"/>
        <w:bottom w:val="none" w:sz="0" w:space="0" w:color="auto"/>
        <w:right w:val="none" w:sz="0" w:space="0" w:color="auto"/>
      </w:divBdr>
    </w:div>
    <w:div w:id="969015970">
      <w:bodyDiv w:val="1"/>
      <w:marLeft w:val="0"/>
      <w:marRight w:val="0"/>
      <w:marTop w:val="0"/>
      <w:marBottom w:val="0"/>
      <w:divBdr>
        <w:top w:val="none" w:sz="0" w:space="0" w:color="auto"/>
        <w:left w:val="none" w:sz="0" w:space="0" w:color="auto"/>
        <w:bottom w:val="none" w:sz="0" w:space="0" w:color="auto"/>
        <w:right w:val="none" w:sz="0" w:space="0" w:color="auto"/>
      </w:divBdr>
    </w:div>
    <w:div w:id="99511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US%7b8B346E0D-F30D-48BA-83FB-9A3F49F26D9B%7d\%7b625949B5-BD53-4CEB-9440-E26793B5C77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{625949B5-BD53-4CEB-9440-E26793B5C77F}tf02786999_win32</Template>
  <TotalTime>213</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mizanurrahman369@outlook.com</cp:lastModifiedBy>
  <cp:revision>49</cp:revision>
  <dcterms:created xsi:type="dcterms:W3CDTF">2023-06-09T14:22:00Z</dcterms:created>
  <dcterms:modified xsi:type="dcterms:W3CDTF">2023-06-12T08:14:00Z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